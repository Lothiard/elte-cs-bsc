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7B1B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Előzetes tudnivalók</w:t>
      </w:r>
    </w:p>
    <w:p w14:paraId="2621A163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Használható segédanyagok:</w:t>
      </w:r>
    </w:p>
    <w:p w14:paraId="73391FFD" w14:textId="77777777" w:rsidR="000E1AAC" w:rsidRDefault="000E1AAC" w:rsidP="000E1AA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hyperlink r:id="rId5" w:history="1">
        <w:proofErr w:type="spellStart"/>
        <w:r>
          <w:rPr>
            <w:rFonts w:ascii="AppleSystemUIFont" w:hAnsi="AppleSystemUIFont" w:cs="AppleSystemUIFont"/>
            <w:color w:val="DCA10D"/>
            <w:sz w:val="26"/>
            <w:szCs w:val="26"/>
          </w:rPr>
          <w:t>Haskell</w:t>
        </w:r>
        <w:proofErr w:type="spellEnd"/>
        <w:r>
          <w:rPr>
            <w:rFonts w:ascii="AppleSystemUIFont" w:hAnsi="AppleSystemUIFont" w:cs="AppleSystemUIFont"/>
            <w:color w:val="DCA10D"/>
            <w:sz w:val="26"/>
            <w:szCs w:val="26"/>
          </w:rPr>
          <w:t xml:space="preserve"> könyvtárak dokumentációja</w:t>
        </w:r>
      </w:hyperlink>
      <w:r>
        <w:rPr>
          <w:rFonts w:ascii="AppleSystemUIFont" w:hAnsi="AppleSystemUIFont" w:cs="AppleSystemUIFont"/>
          <w:sz w:val="26"/>
          <w:szCs w:val="26"/>
        </w:rPr>
        <w:t>,</w:t>
      </w:r>
    </w:p>
    <w:p w14:paraId="718D229F" w14:textId="77777777" w:rsidR="000E1AAC" w:rsidRDefault="000E1AAC" w:rsidP="000E1AA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hyperlink r:id="rId6" w:history="1">
        <w:proofErr w:type="spellStart"/>
        <w:r>
          <w:rPr>
            <w:rFonts w:ascii="AppleSystemUIFont" w:hAnsi="AppleSystemUIFont" w:cs="AppleSystemUIFont"/>
            <w:color w:val="DCA10D"/>
            <w:sz w:val="26"/>
            <w:szCs w:val="26"/>
          </w:rPr>
          <w:t>Hoogle</w:t>
        </w:r>
        <w:proofErr w:type="spellEnd"/>
      </w:hyperlink>
      <w:r>
        <w:rPr>
          <w:rFonts w:ascii="AppleSystemUIFont" w:hAnsi="AppleSystemUIFont" w:cs="AppleSystemUIFont"/>
          <w:sz w:val="26"/>
          <w:szCs w:val="26"/>
        </w:rPr>
        <w:t>,</w:t>
      </w:r>
    </w:p>
    <w:p w14:paraId="4E761563" w14:textId="77777777" w:rsidR="000E1AAC" w:rsidRDefault="000E1AAC" w:rsidP="000E1AA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a tárgy honlapja</w:t>
        </w:r>
      </w:hyperlink>
      <w:r>
        <w:rPr>
          <w:rFonts w:ascii="AppleSystemUIFont" w:hAnsi="AppleSystemUIFont" w:cs="AppleSystemUIFont"/>
          <w:sz w:val="26"/>
          <w:szCs w:val="26"/>
        </w:rPr>
        <w:t>, és a</w:t>
      </w:r>
    </w:p>
    <w:p w14:paraId="231F58E6" w14:textId="4D0425A9" w:rsidR="000E1AAC" w:rsidRDefault="000E1AAC" w:rsidP="000E1AA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hyperlink r:id="rId8" w:history="1">
        <w:proofErr w:type="spellStart"/>
        <w:r>
          <w:rPr>
            <w:rFonts w:ascii="AppleSystemUIFont" w:hAnsi="AppleSystemUIFont" w:cs="AppleSystemUIFont"/>
            <w:color w:val="DCA10D"/>
            <w:sz w:val="26"/>
            <w:szCs w:val="26"/>
          </w:rPr>
          <w:t>Haskell</w:t>
        </w:r>
        <w:proofErr w:type="spellEnd"/>
        <w:r>
          <w:rPr>
            <w:rFonts w:ascii="AppleSystemUIFont" w:hAnsi="AppleSystemUIFont" w:cs="AppleSystemUIFont"/>
            <w:color w:val="DCA10D"/>
            <w:sz w:val="26"/>
            <w:szCs w:val="26"/>
          </w:rPr>
          <w:t xml:space="preserve"> szintaxis összefoglaló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3325A222" w14:textId="77777777" w:rsidR="000E1AAC" w:rsidRDefault="000E1AAC" w:rsidP="000E1AA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04A2328B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Ha bármilyen kérdés, észrevétel felmerül, azt a felügyelőknek kell jelezni, nem a diáktársaknak!</w:t>
      </w:r>
    </w:p>
    <w:p w14:paraId="5D79C0CE" w14:textId="45C9AEBE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 feladatok tetszőleges sorrendben megoldhatóak. A pontozás szabályai a következők:</w:t>
      </w:r>
    </w:p>
    <w:p w14:paraId="6541984C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2E69586" w14:textId="77777777" w:rsidR="000E1AAC" w:rsidRDefault="000E1AAC" w:rsidP="000E1AA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Minden teszten átmenő megoldás ér teljes pontszámot.</w:t>
      </w:r>
    </w:p>
    <w:p w14:paraId="030304BC" w14:textId="77777777" w:rsidR="000E1AAC" w:rsidRDefault="000E1AAC" w:rsidP="000E1AA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Funkcionálisan hibás (valamelyik teszteseten megbukó) megoldás nem ér pontot.</w:t>
      </w:r>
    </w:p>
    <w:p w14:paraId="25D9459D" w14:textId="77777777" w:rsidR="000E1AAC" w:rsidRDefault="000E1AAC" w:rsidP="000E1AA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Fordítási hibás vagy hiányzó megoldás esetén a teljes megoldás 0 pontos. Ha hiányos/hibás részek lennének a feltöltött megoldásban, azok kommentben szerepeljenek.</w:t>
      </w:r>
    </w:p>
    <w:p w14:paraId="1B505D0D" w14:textId="207C7D51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i/>
          <w:iCs/>
          <w:sz w:val="32"/>
          <w:szCs w:val="32"/>
        </w:rPr>
      </w:pPr>
      <w:r>
        <w:rPr>
          <w:rFonts w:ascii="AppleSystemUIFont" w:hAnsi="AppleSystemUIFont" w:cs="AppleSystemUIFont"/>
          <w:i/>
          <w:iCs/>
          <w:sz w:val="32"/>
          <w:szCs w:val="32"/>
        </w:rPr>
        <w:t>Tekintve, hogy a tesztesetek, bár odafigyelés mellett íródnak, nem fedik le minden esetben a függvény teljes működését, határozottan javasolt még külön próbálgatni a megoldásokat beadás előtt vagy megkérdezni a felügyelőket!</w:t>
      </w:r>
    </w:p>
    <w:p w14:paraId="62E060DE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50E6B00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Feladatok</w:t>
      </w:r>
    </w:p>
    <w:p w14:paraId="452BD071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Ötös maradékok (1 pont)</w:t>
      </w:r>
    </w:p>
    <w:p w14:paraId="3CE85931" w14:textId="54F119AF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Definiáljuk azt a függvényt, amely kiszámolja egy </w:t>
      </w:r>
      <w:r>
        <w:rPr>
          <w:rFonts w:ascii="AppleSystemUIFont" w:hAnsi="AppleSystemUIFont" w:cs="AppleSystemUIFont"/>
          <w:i/>
          <w:iCs/>
          <w:sz w:val="32"/>
          <w:szCs w:val="32"/>
        </w:rPr>
        <w:t>n</w:t>
      </w: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egész szám öttel vett osztási maradékát!</w:t>
      </w:r>
    </w:p>
    <w:p w14:paraId="40734423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38B273F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5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Integral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 =&gt; a -&gt; a</w:t>
      </w:r>
    </w:p>
    <w:p w14:paraId="31185374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f5 0   == 0</w:t>
      </w:r>
    </w:p>
    <w:p w14:paraId="0D4658D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f5 1   == 1</w:t>
      </w:r>
    </w:p>
    <w:p w14:paraId="5ECBFA50" w14:textId="2109CC55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f5 403 == 3</w:t>
      </w:r>
    </w:p>
    <w:p w14:paraId="0FF095A6" w14:textId="1BA9C0B2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5239C4" w14:textId="1F7EEA86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F7D3BF" w14:textId="588321A6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AEC049" w14:textId="0013885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622097" w14:textId="3788F010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B6E679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4EBBB5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lastRenderedPageBreak/>
        <w:t>Egyező elemek (1 pont)</w:t>
      </w:r>
    </w:p>
    <w:p w14:paraId="3183F721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Definiáljuk azt a függvényt, amely akkor ad vissza igaz értéket, ha a paraméterül kapott értékek közül legalább kettő megegyezik!</w:t>
      </w:r>
    </w:p>
    <w:p w14:paraId="2EAC87C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matchingArgs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Eq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 =&gt; a -&gt; a -&gt; a -&gt;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Bool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2BE2A30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matchingArgs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'a' 'b' 'a'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True</w:t>
      </w:r>
      <w:proofErr w:type="spellEnd"/>
    </w:p>
    <w:p w14:paraId="30944DE8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matchingArgs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1   1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  =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True</w:t>
      </w:r>
      <w:proofErr w:type="spellEnd"/>
    </w:p>
    <w:p w14:paraId="447D906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matchingArgs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'c' 'a' 'f'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False</w:t>
      </w:r>
      <w:proofErr w:type="spellEnd"/>
    </w:p>
    <w:p w14:paraId="20189D9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matchingArgs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'i' 'b' 'b'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True</w:t>
      </w:r>
      <w:proofErr w:type="spellEnd"/>
    </w:p>
    <w:p w14:paraId="6B61DD0D" w14:textId="75887141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matchingArgs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'b' 'b' 'g'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True</w:t>
      </w:r>
      <w:proofErr w:type="spellEnd"/>
    </w:p>
    <w:p w14:paraId="0E6DB85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6A34F5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Osztás jobbról (1 pont)</w:t>
      </w:r>
    </w:p>
    <w:p w14:paraId="197E70F3" w14:textId="7D71493D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Definiáljuk azt a függvényt, amely egy rendezett hármas elemeit elosztja a következő szerint: veszi a második és harmadik szám osztási maradékát és ezzel elosztja az első számot, majd az osztás egész részét adja meg! A függvény eredménye legyen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Nothing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>, ha nullával osztanánk!</w:t>
      </w:r>
    </w:p>
    <w:p w14:paraId="39C3ECFA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2BFDAD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division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Integral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 =&gt; (a, a, a) -&gt; Maybe a</w:t>
      </w:r>
    </w:p>
    <w:p w14:paraId="353C402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division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(21, 31, 0)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Nothing</w:t>
      </w:r>
      <w:proofErr w:type="spellEnd"/>
    </w:p>
    <w:p w14:paraId="6375F946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division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(21, 30, 3)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Nothing</w:t>
      </w:r>
      <w:proofErr w:type="spellEnd"/>
    </w:p>
    <w:p w14:paraId="3FE8DBD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division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(21, 31, 2)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21</w:t>
      </w:r>
    </w:p>
    <w:p w14:paraId="634729D6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division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(21, 31, 3)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21</w:t>
      </w:r>
    </w:p>
    <w:p w14:paraId="3C1CE94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division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(21, 31, 4)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7</w:t>
      </w:r>
    </w:p>
    <w:p w14:paraId="3C2F4B20" w14:textId="2C67179A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division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(x, y, z) | x &lt;- [1,4,6], y &lt;- [2,4,6,3], z&lt;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-[</w:t>
      </w:r>
      <w:proofErr w:type="gramEnd"/>
      <w:r>
        <w:rPr>
          <w:rFonts w:ascii="AppleSystemUIFont" w:hAnsi="AppleSystemUIFont" w:cs="AppleSystemUIFont"/>
          <w:sz w:val="26"/>
          <w:szCs w:val="26"/>
        </w:rPr>
        <w:t>1,5]] == 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Nothing,Just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0,Nothing,Just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0,Nothing,Just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1,Nothing,Just 0,Nothing,Just 2,Nothing,Just 1,Nothing,Just 4,Nothing,Just 1,Nothing,Just 3,Nothing,Just 1,Nothing,Just 6,Nothing,Just 2]</w:t>
      </w:r>
    </w:p>
    <w:p w14:paraId="0A012E3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61D2C7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Páros sorszámú elem-e (2 pont)</w:t>
      </w:r>
    </w:p>
    <w:p w14:paraId="2CE0196D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Adjuk meg azt a függvényt, amely egy elemről eldönti, hogy a listában páros indexű pozíción megtalálható-e! Az indexelés 1-től induljon.</w:t>
      </w:r>
    </w:p>
    <w:p w14:paraId="2C3C2B4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Eq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 =&gt; a -&gt; [a] -&gt;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Bool</w:t>
      </w:r>
      <w:proofErr w:type="spellEnd"/>
    </w:p>
    <w:p w14:paraId="1B5479D1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2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[]  =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False</w:t>
      </w:r>
      <w:proofErr w:type="spellEnd"/>
    </w:p>
    <w:p w14:paraId="12D1FD8D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2 [1]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False</w:t>
      </w:r>
      <w:proofErr w:type="spellEnd"/>
    </w:p>
    <w:p w14:paraId="1CF8CDA9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 [1]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False</w:t>
      </w:r>
      <w:proofErr w:type="spellEnd"/>
    </w:p>
    <w:p w14:paraId="0FF69228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2 [1,2,3,4]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True</w:t>
      </w:r>
      <w:proofErr w:type="spellEnd"/>
    </w:p>
    <w:p w14:paraId="0151C02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2 [1,3,3,2]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True</w:t>
      </w:r>
      <w:proofErr w:type="spellEnd"/>
    </w:p>
    <w:p w14:paraId="38448349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 [0,1,3]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True</w:t>
      </w:r>
      <w:proofErr w:type="spellEnd"/>
    </w:p>
    <w:p w14:paraId="376D646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5 [5,5,3]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True</w:t>
      </w:r>
      <w:proofErr w:type="spellEnd"/>
    </w:p>
    <w:p w14:paraId="7AB2BE41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4 [4,5,3]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False</w:t>
      </w:r>
      <w:proofErr w:type="spellEnd"/>
    </w:p>
    <w:p w14:paraId="3639ABD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lastRenderedPageBreak/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5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cycle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[1,5])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True</w:t>
      </w:r>
      <w:proofErr w:type="spellEnd"/>
    </w:p>
    <w:p w14:paraId="5D82240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7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cycle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1..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9])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True</w:t>
      </w:r>
      <w:proofErr w:type="spellEnd"/>
    </w:p>
    <w:p w14:paraId="64AE1BD4" w14:textId="6E0366EE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elemOnEvenIdx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7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cycle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1,3..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10])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True</w:t>
      </w:r>
      <w:proofErr w:type="spellEnd"/>
    </w:p>
    <w:p w14:paraId="1390B166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6E7FB1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i/>
          <w:iCs/>
          <w:sz w:val="32"/>
          <w:szCs w:val="32"/>
        </w:rPr>
        <w:t>n</w:t>
      </w:r>
      <w:r>
        <w:rPr>
          <w:rFonts w:ascii="AppleSystemUIFont" w:hAnsi="AppleSystemUIFont" w:cs="AppleSystemUIFont"/>
          <w:b/>
          <w:bCs/>
          <w:sz w:val="32"/>
          <w:szCs w:val="32"/>
        </w:rPr>
        <w:t>-edik elemek törlése (2 pont)</w:t>
      </w:r>
    </w:p>
    <w:p w14:paraId="58255D73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Adjuk meg azt a függvényt, amely egy lista összes </w:t>
      </w:r>
      <w:r>
        <w:rPr>
          <w:rFonts w:ascii="AppleSystemUIFont" w:hAnsi="AppleSystemUIFont" w:cs="AppleSystemUIFont"/>
          <w:i/>
          <w:iCs/>
          <w:sz w:val="32"/>
          <w:szCs w:val="32"/>
        </w:rPr>
        <w:t>n</w:t>
      </w: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-edik elemét törli! A lista indexelését kezdjük egytől. Feltehetjük, hogy az </w:t>
      </w:r>
      <w:r>
        <w:rPr>
          <w:rFonts w:ascii="AppleSystemUIFont" w:hAnsi="AppleSystemUIFont" w:cs="AppleSystemUIFont"/>
          <w:i/>
          <w:iCs/>
          <w:sz w:val="32"/>
          <w:szCs w:val="32"/>
        </w:rPr>
        <w:t>n</w:t>
      </w: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értéke pozitív.</w:t>
      </w:r>
    </w:p>
    <w:p w14:paraId="2C7EEECD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dropEveryNth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>: Int -&gt; [a] -&gt; [a]</w:t>
      </w:r>
    </w:p>
    <w:p w14:paraId="1C9C092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dropEveryNth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 [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1..</w:t>
      </w:r>
      <w:proofErr w:type="gramEnd"/>
      <w:r>
        <w:rPr>
          <w:rFonts w:ascii="AppleSystemUIFont" w:hAnsi="AppleSystemUIFont" w:cs="AppleSystemUIFont"/>
          <w:sz w:val="26"/>
          <w:szCs w:val="26"/>
        </w:rPr>
        <w:t>10] == []</w:t>
      </w:r>
    </w:p>
    <w:p w14:paraId="2917555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dropEveryNth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2 [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1..</w:t>
      </w:r>
      <w:proofErr w:type="gramEnd"/>
      <w:r>
        <w:rPr>
          <w:rFonts w:ascii="AppleSystemUIFont" w:hAnsi="AppleSystemUIFont" w:cs="AppleSystemUIFont"/>
          <w:sz w:val="26"/>
          <w:szCs w:val="26"/>
        </w:rPr>
        <w:t>10] == [1,3,5,7,9]</w:t>
      </w:r>
    </w:p>
    <w:p w14:paraId="7F30B07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dropEveryNth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3 [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1..</w:t>
      </w:r>
      <w:proofErr w:type="gramEnd"/>
      <w:r>
        <w:rPr>
          <w:rFonts w:ascii="AppleSystemUIFont" w:hAnsi="AppleSystemUIFont" w:cs="AppleSystemUIFont"/>
          <w:sz w:val="26"/>
          <w:szCs w:val="26"/>
        </w:rPr>
        <w:t>10] == [1,2,4,5,7,8,10]</w:t>
      </w:r>
    </w:p>
    <w:p w14:paraId="09EF5766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dropEveryNth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3 "Hello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world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!" ==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Helowold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</w:t>
      </w:r>
    </w:p>
    <w:p w14:paraId="3DF8892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dropEveryNth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3 "The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quick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brown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fox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jumps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over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lazy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dog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 ==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qic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bow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ums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te az dg"</w:t>
      </w:r>
    </w:p>
    <w:p w14:paraId="02B226EA" w14:textId="30F25020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take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10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dropEveryNth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3 [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2,4..</w:t>
      </w:r>
      <w:proofErr w:type="gramEnd"/>
      <w:r>
        <w:rPr>
          <w:rFonts w:ascii="AppleSystemUIFont" w:hAnsi="AppleSystemUIFont" w:cs="AppleSystemUIFont"/>
          <w:sz w:val="26"/>
          <w:szCs w:val="26"/>
        </w:rPr>
        <w:t>]) == [2,4,8,10,14,16,20,22,26,28]</w:t>
      </w:r>
    </w:p>
    <w:p w14:paraId="5AF8ACB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78B83A7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Szimmetrikus különbség (2 pont)</w:t>
      </w:r>
    </w:p>
    <w:p w14:paraId="0E464A55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Adjuk meg két lista szimmetrikus különbségét! Az eredményben azon elemeknek kell szerepelnie, amelyek vagy az egyik, vagy a másik listában benne vannak, de egyszerre mindkettőben nem találhatóak meg. Feltehetjük, hogy a listák (egyenként tekintve) nem tartalmaznak ismétlődő elemeket!</w:t>
      </w:r>
    </w:p>
    <w:p w14:paraId="399E4CE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simDiff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Eq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 =&gt; [a] -&gt; [a] -&gt; [a]</w:t>
      </w:r>
    </w:p>
    <w:p w14:paraId="08F80C3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simDiff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[] [] == []</w:t>
      </w:r>
    </w:p>
    <w:p w14:paraId="2EF8C204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simDiff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[] [3,2,1] == [3,2,1]</w:t>
      </w:r>
    </w:p>
    <w:p w14:paraId="1837E3D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simDiff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1..</w:t>
      </w:r>
      <w:proofErr w:type="gramEnd"/>
      <w:r>
        <w:rPr>
          <w:rFonts w:ascii="AppleSystemUIFont" w:hAnsi="AppleSystemUIFont" w:cs="AppleSystemUIFont"/>
          <w:sz w:val="26"/>
          <w:szCs w:val="26"/>
        </w:rPr>
        <w:t>5] [3..10] == [1,2,6,7,8,9,10]</w:t>
      </w:r>
    </w:p>
    <w:p w14:paraId="332CF837" w14:textId="11061709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simDiff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5,4..</w:t>
      </w:r>
      <w:proofErr w:type="gramEnd"/>
      <w:r>
        <w:rPr>
          <w:rFonts w:ascii="AppleSystemUIFont" w:hAnsi="AppleSystemUIFont" w:cs="AppleSystemUIFont"/>
          <w:sz w:val="26"/>
          <w:szCs w:val="26"/>
        </w:rPr>
        <w:t>0] [3..10] == [2,1,0,6,7,8,9,10]</w:t>
      </w:r>
    </w:p>
    <w:p w14:paraId="31AE7D1A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3B1D89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Egész szám a szövegben (3 pont)</w:t>
      </w:r>
    </w:p>
    <w:p w14:paraId="79E8FC83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Adjuk meg azt a függvényt, amely egy decimális számot olvas be egy szövegből, amennyiben az lehetséges!</w:t>
      </w:r>
    </w:p>
    <w:p w14:paraId="7A2C356E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Egy számot akkor tekintünk beolvashatónak, ha:</w:t>
      </w:r>
    </w:p>
    <w:p w14:paraId="0D0AC94E" w14:textId="77777777" w:rsidR="000E1AAC" w:rsidRDefault="000E1AAC" w:rsidP="000E1AA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legalább egy számjegye van,</w:t>
      </w:r>
    </w:p>
    <w:p w14:paraId="71D9710D" w14:textId="77777777" w:rsidR="000E1AAC" w:rsidRDefault="000E1AAC" w:rsidP="000E1AA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előjellel (-,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+ )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vagy számjeggyel kezdődik és az összes többi elem számjegy.</w:t>
      </w:r>
    </w:p>
    <w:p w14:paraId="3DD2F702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i/>
          <w:iCs/>
          <w:sz w:val="32"/>
          <w:szCs w:val="32"/>
        </w:rPr>
        <w:t>Segítség:</w:t>
      </w: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Használjuk a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Data.Char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modul függvényeit.</w:t>
      </w:r>
    </w:p>
    <w:p w14:paraId="615AE828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parseNum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String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-&gt; Maybe Integer</w:t>
      </w:r>
    </w:p>
    <w:p w14:paraId="77893DF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parseNum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""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Nothing</w:t>
      </w:r>
      <w:proofErr w:type="spellEnd"/>
    </w:p>
    <w:p w14:paraId="671B1B19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parseNum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"+"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Nothing</w:t>
      </w:r>
      <w:proofErr w:type="spellEnd"/>
    </w:p>
    <w:p w14:paraId="15EB7D5A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lastRenderedPageBreak/>
        <w:t>parseNum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"-"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Nothing</w:t>
      </w:r>
      <w:proofErr w:type="spellEnd"/>
    </w:p>
    <w:p w14:paraId="0634B56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parseNum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"-234"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(-234)</w:t>
      </w:r>
    </w:p>
    <w:p w14:paraId="2F20ADE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parseNum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"+3423"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3423</w:t>
      </w:r>
    </w:p>
    <w:p w14:paraId="13BC3D34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parseNum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"342321"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342321</w:t>
      </w:r>
    </w:p>
    <w:p w14:paraId="3784B5E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parseNum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"1+"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Nothing</w:t>
      </w:r>
      <w:proofErr w:type="spellEnd"/>
    </w:p>
    <w:p w14:paraId="794339BA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parseNum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"21231+12"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Nothing</w:t>
      </w:r>
      <w:proofErr w:type="spellEnd"/>
    </w:p>
    <w:p w14:paraId="230A9A78" w14:textId="0E021734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parseNum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"+almafa1"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Nothing</w:t>
      </w:r>
      <w:proofErr w:type="spellEnd"/>
    </w:p>
    <w:p w14:paraId="0140E7A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D4B7D8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Elem kiemelése (3 pont)</w:t>
      </w:r>
    </w:p>
    <w:p w14:paraId="439DD9E5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Definiáljuk azt a függvényt, amely egy adott elemet keres a listában és kiemeli azt a lista elejére (csak az első előfordulását)! Ha a lista nem tartalmazza a keresett elemet, adjuk vissza az eredeti listát változatlanul.</w:t>
      </w:r>
    </w:p>
    <w:p w14:paraId="19BD0CC5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Ha szükséges, használjunk segédfüggvényt!</w:t>
      </w:r>
    </w:p>
    <w:p w14:paraId="049FAE99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elevate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Eq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 =&gt; a -&gt; [a] -&gt; [a]</w:t>
      </w:r>
    </w:p>
    <w:p w14:paraId="7CF9CC9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elevate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 xml:space="preserve">[]   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     == []</w:t>
      </w:r>
    </w:p>
    <w:p w14:paraId="1629BE3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elevate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 [1]        == [1]</w:t>
      </w:r>
    </w:p>
    <w:p w14:paraId="5A73921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elevate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 [3,1]      == [1,3]</w:t>
      </w:r>
    </w:p>
    <w:p w14:paraId="1EB90A4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elevate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 [1,2]      == [1,2]</w:t>
      </w:r>
    </w:p>
    <w:p w14:paraId="3BCAF711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elevate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 [2,3]      == [2,3]</w:t>
      </w:r>
    </w:p>
    <w:p w14:paraId="74751B64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elevate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'f' "almafa" ==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falmaa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</w:t>
      </w:r>
    </w:p>
    <w:p w14:paraId="4BA8D1D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elevate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'e' "kecske" ==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ekcske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</w:t>
      </w:r>
    </w:p>
    <w:p w14:paraId="2686674B" w14:textId="3204C41F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take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10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elevate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123 [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1..</w:t>
      </w:r>
      <w:proofErr w:type="gramEnd"/>
      <w:r>
        <w:rPr>
          <w:rFonts w:ascii="AppleSystemUIFont" w:hAnsi="AppleSystemUIFont" w:cs="AppleSystemUIFont"/>
          <w:sz w:val="26"/>
          <w:szCs w:val="26"/>
        </w:rPr>
        <w:t>]) == [123,1,2,3,4,5,6,7,8,9]</w:t>
      </w:r>
    </w:p>
    <w:p w14:paraId="7BE49EC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356158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Lokális maximum (3 pont)</w:t>
      </w:r>
    </w:p>
    <w:p w14:paraId="53E4302E" w14:textId="0CACCCAB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Készíts egy függvényt, ami függvényeket alkalmaz sorra a paraméterként megadott értéken és meghatározza az értékek első lokális maximumát!</w:t>
      </w:r>
      <w:r>
        <w:rPr>
          <w:rFonts w:ascii="MS Gothic" w:eastAsia="MS Gothic" w:hAnsi="MS Gothic" w:cs="MS Gothic" w:hint="eastAsia"/>
          <w:b/>
          <w:bCs/>
          <w:sz w:val="32"/>
          <w:szCs w:val="32"/>
        </w:rPr>
        <w:t> </w:t>
      </w: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Azt a függvényértéket (f x) tekintjük lokális maximumnak, ahol a soron következő függvény értéke (g x) szigorúan kisebb az aktuális függvény értékénél, azaz g x </w:t>
      </w:r>
      <w:proofErr w:type="gramStart"/>
      <w:r>
        <w:rPr>
          <w:rFonts w:ascii="AppleSystemUIFont" w:hAnsi="AppleSystemUIFont" w:cs="AppleSystemUIFont"/>
          <w:b/>
          <w:bCs/>
          <w:sz w:val="32"/>
          <w:szCs w:val="32"/>
        </w:rPr>
        <w:t>&lt; f</w:t>
      </w:r>
      <w:proofErr w:type="gram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x.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A listát az elejétől kezdve keressük a maximumot.</w:t>
      </w:r>
    </w:p>
    <w:p w14:paraId="5C34822D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4192BED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localMax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Ord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b =&gt; [(a -&gt; b)]{- nem üres -} -&gt; a -&gt; b</w:t>
      </w:r>
    </w:p>
    <w:p w14:paraId="04B70D6D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[(+3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),(</w:t>
      </w:r>
      <w:proofErr w:type="gramEnd"/>
      <w:r>
        <w:rPr>
          <w:rFonts w:ascii="AppleSystemUIFont" w:hAnsi="AppleSystemUIFont" w:cs="AppleSystemUIFont"/>
          <w:sz w:val="26"/>
          <w:szCs w:val="26"/>
        </w:rPr>
        <w:t>+1)] 0 == 3</w:t>
      </w:r>
    </w:p>
    <w:p w14:paraId="7D8AB87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[(+3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),(</w:t>
      </w:r>
      <w:proofErr w:type="gramEnd"/>
      <w:r>
        <w:rPr>
          <w:rFonts w:ascii="AppleSystemUIFont" w:hAnsi="AppleSystemUIFont" w:cs="AppleSystemUIFont"/>
          <w:sz w:val="26"/>
          <w:szCs w:val="26"/>
        </w:rPr>
        <w:t>+4)] 0 == 4</w:t>
      </w:r>
    </w:p>
    <w:p w14:paraId="4DD43521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[(+1)] 0 == 1</w:t>
      </w:r>
    </w:p>
    <w:p w14:paraId="610702E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[(+1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),(</w:t>
      </w:r>
      <w:proofErr w:type="gramEnd"/>
      <w:r>
        <w:rPr>
          <w:rFonts w:ascii="AppleSystemUIFont" w:hAnsi="AppleSystemUIFont" w:cs="AppleSystemUIFont"/>
          <w:sz w:val="26"/>
          <w:szCs w:val="26"/>
        </w:rPr>
        <w:t>+2),(+3),(+1)] 0 == 3</w:t>
      </w:r>
    </w:p>
    <w:p w14:paraId="650883C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[(+1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),(</w:t>
      </w:r>
      <w:proofErr w:type="gramEnd"/>
      <w:r>
        <w:rPr>
          <w:rFonts w:ascii="AppleSystemUIFont" w:hAnsi="AppleSystemUIFont" w:cs="AppleSystemUIFont"/>
          <w:sz w:val="26"/>
          <w:szCs w:val="26"/>
        </w:rPr>
        <w:t>+2),(+1),(+1)] 0 == 2</w:t>
      </w:r>
    </w:p>
    <w:p w14:paraId="12B389C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[(+3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),(</w:t>
      </w:r>
      <w:proofErr w:type="gramEnd"/>
      <w:r>
        <w:rPr>
          <w:rFonts w:ascii="AppleSystemUIFont" w:hAnsi="AppleSystemUIFont" w:cs="AppleSystemUIFont"/>
          <w:sz w:val="26"/>
          <w:szCs w:val="26"/>
        </w:rPr>
        <w:t>^2)] 0 == 3</w:t>
      </w:r>
    </w:p>
    <w:p w14:paraId="0CB8C0F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[(+3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),(</w:t>
      </w:r>
      <w:proofErr w:type="gramEnd"/>
      <w:r>
        <w:rPr>
          <w:rFonts w:ascii="AppleSystemUIFont" w:hAnsi="AppleSystemUIFont" w:cs="AppleSystemUIFont"/>
          <w:sz w:val="26"/>
          <w:szCs w:val="26"/>
        </w:rPr>
        <w:t>^2), (*4), (^3)] 2 == 5</w:t>
      </w:r>
    </w:p>
    <w:p w14:paraId="26D00712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lastRenderedPageBreak/>
        <w:t>Párok feldolgozása (2 pont)</w:t>
      </w:r>
    </w:p>
    <w:p w14:paraId="15AC059F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Definiáljuk azt a függvényt, amely párok listáját és egy függvényt kapva alkalmazza a függvényt minden pár minden elemére!</w:t>
      </w:r>
    </w:p>
    <w:p w14:paraId="0360749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pairMap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>: (a -&gt; b) -&gt; [(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a,a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)] -&gt; [(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b,b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)]</w:t>
      </w:r>
    </w:p>
    <w:p w14:paraId="26647CF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pairMap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(+1) [(1,2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),(</w:t>
      </w:r>
      <w:proofErr w:type="gramEnd"/>
      <w:r>
        <w:rPr>
          <w:rFonts w:ascii="AppleSystemUIFont" w:hAnsi="AppleSystemUIFont" w:cs="AppleSystemUIFont"/>
          <w:sz w:val="26"/>
          <w:szCs w:val="26"/>
        </w:rPr>
        <w:t>3,4)]                   == [(2,3),(4,5)]</w:t>
      </w:r>
    </w:p>
    <w:p w14:paraId="781A387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pairMap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(+100)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zip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1..</w:t>
      </w:r>
      <w:proofErr w:type="gramEnd"/>
      <w:r>
        <w:rPr>
          <w:rFonts w:ascii="AppleSystemUIFont" w:hAnsi="AppleSystemUIFont" w:cs="AppleSystemUIFont"/>
          <w:sz w:val="26"/>
          <w:szCs w:val="26"/>
        </w:rPr>
        <w:t>5] [100..120])       ==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zip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[101..105] [200..220])</w:t>
      </w:r>
    </w:p>
    <w:p w14:paraId="20F40971" w14:textId="6572F22E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pairMap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("Hello " ++) [("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general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","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Kenobi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")] == [("Hello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general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","Hello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Kenobi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")]</w:t>
      </w:r>
    </w:p>
    <w:p w14:paraId="05C1B5E4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D1AE521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Kicsinyítő függvényalkalmazás (2 pont)</w:t>
      </w:r>
    </w:p>
    <w:p w14:paraId="1BD4FBDB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Adjuk meg azt a függvényt, amely egy függvényt alkalmaz egy lista minden elemére, de csak akkor, ha az az adott elem értékét csökkenti!</w:t>
      </w:r>
    </w:p>
    <w:p w14:paraId="54CEC45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applyIfReduces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Ord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 =&gt; (a -&gt; a) -&gt; [a] -&gt; [a]</w:t>
      </w:r>
    </w:p>
    <w:p w14:paraId="1B5032C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applyIfReduces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(*2) [1,2,-1,-2,3]                                 == [1,2,-2,-4,3]</w:t>
      </w:r>
    </w:p>
    <w:p w14:paraId="6EB7B91A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applyIfReduces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abs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[1,2,-1,-2,3]                                  == [1,2,-1,-2,3]</w:t>
      </w:r>
    </w:p>
    <w:p w14:paraId="194513F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applyIfReduces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(\x -&gt; x -1) [-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5..</w:t>
      </w:r>
      <w:proofErr w:type="gramEnd"/>
      <w:r>
        <w:rPr>
          <w:rFonts w:ascii="AppleSystemUIFont" w:hAnsi="AppleSystemUIFont" w:cs="AppleSystemUIFont"/>
          <w:sz w:val="26"/>
          <w:szCs w:val="26"/>
        </w:rPr>
        <w:t>5]                               == [-6,-5..4]</w:t>
      </w:r>
    </w:p>
    <w:p w14:paraId="0A1C4FA4" w14:textId="736BA3DF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applyIfReduces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True,False</w:t>
      </w:r>
      <w:proofErr w:type="gramEnd"/>
      <w:r>
        <w:rPr>
          <w:rFonts w:ascii="AppleSystemUIFont" w:hAnsi="AppleSystemUIFont" w:cs="AppleSystemUIFont"/>
          <w:sz w:val="26"/>
          <w:szCs w:val="26"/>
        </w:rPr>
        <w:t>,True,False,False,False,True,False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] == 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False,False,False,False,False,False,False,False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]</w:t>
      </w:r>
    </w:p>
    <w:p w14:paraId="037A9D1F" w14:textId="11EA7286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38445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27F6AE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Növények</w:t>
      </w:r>
    </w:p>
    <w:p w14:paraId="472F6294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Adatszerkezet definiálása (1 pont)</w:t>
      </w:r>
    </w:p>
    <w:p w14:paraId="7FE59ADC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Definiáld a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Plant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adatszerkezetet, amelynek konstruktorai legyenek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Flower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és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Tree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. Mindkét konstruktor rendelkezzen egy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String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és egy Int paraméterrel, amelyben eltárolhatjuk az adott növény nevét és a napi vízigényét. Kérd az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Eq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és a Show típusosztályok automatikus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példányosítását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>!</w:t>
      </w:r>
    </w:p>
    <w:p w14:paraId="2672D49F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Túlélő növények (1 pont)</w:t>
      </w:r>
    </w:p>
    <w:p w14:paraId="1E53A46A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Definiáld a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survive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függvényt, amely paraméterül megkapja a növényeknek egy listáját, valamint az adott napi csapadékmennyiséget. A függvény adja vissza azoknak a virágoknak a nevét, amelyek a vízigényüknek megfelelő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csapadékoz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jutottak.</w:t>
      </w:r>
    </w:p>
    <w:p w14:paraId="09D7496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survive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>: 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Plant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] -&gt; Int -&gt; 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String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]</w:t>
      </w:r>
    </w:p>
    <w:p w14:paraId="2326E409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survive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[] 100 == []</w:t>
      </w:r>
    </w:p>
    <w:p w14:paraId="2606DFE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survive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"Tölgyfa"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50 ]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150 == []</w:t>
      </w:r>
    </w:p>
    <w:p w14:paraId="70C9327A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survive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Flower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"Gyöngyvirág" 10] 20 == ["Gyöngyvirág"]</w:t>
      </w:r>
    </w:p>
    <w:p w14:paraId="71A2790A" w14:textId="0BA37AC8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lastRenderedPageBreak/>
        <w:t>survive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"Alma fa" 60),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"Körte fa" 40),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Flower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"Ibolya" 5),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Flower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"Hóvirág"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15 )</w:t>
      </w:r>
      <w:proofErr w:type="gramEnd"/>
      <w:r>
        <w:rPr>
          <w:rFonts w:ascii="AppleSystemUIFont" w:hAnsi="AppleSystemUIFont" w:cs="AppleSystemUIFont"/>
          <w:sz w:val="26"/>
          <w:szCs w:val="26"/>
        </w:rPr>
        <w:t>,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"Fenyőfa" 23),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Flower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"Pénzecske" 3)] 10 == ["Ibolya", "Pénzecske"]</w:t>
      </w:r>
    </w:p>
    <w:p w14:paraId="19A9F9B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0A6541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Fák átlagos vízigénye (2 pont)</w:t>
      </w:r>
    </w:p>
    <w:p w14:paraId="06DB2264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Definiáld a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avgTreeWater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függvényt, amely paraméterül megkapja a növényeknek egy listáját, és visszatér a listában lévő fák átlagos vízigényével.</w:t>
      </w:r>
    </w:p>
    <w:p w14:paraId="1FC31D8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avgTreeWater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>: 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Plant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] -&gt; Maybe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Double</w:t>
      </w:r>
      <w:proofErr w:type="spellEnd"/>
    </w:p>
    <w:p w14:paraId="1B4FFF0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avgTreeWater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[]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Nothing</w:t>
      </w:r>
      <w:proofErr w:type="spellEnd"/>
    </w:p>
    <w:p w14:paraId="66F65B0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avgTreeWater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Flower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"Rózsa" 9]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Nothing</w:t>
      </w:r>
      <w:proofErr w:type="spellEnd"/>
    </w:p>
    <w:p w14:paraId="140E402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avgTreeWater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"Almafa" 47]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47.0</w:t>
      </w:r>
    </w:p>
    <w:p w14:paraId="01C08B17" w14:textId="28DD97A8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avgTreeWater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"Alma fa" 60),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"Körte fa" 40),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Flower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"Ibolya" 5),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Flower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"Hóvirág"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15 )</w:t>
      </w:r>
      <w:proofErr w:type="gramEnd"/>
      <w:r>
        <w:rPr>
          <w:rFonts w:ascii="AppleSystemUIFont" w:hAnsi="AppleSystemUIFont" w:cs="AppleSystemUIFont"/>
          <w:sz w:val="26"/>
          <w:szCs w:val="26"/>
        </w:rPr>
        <w:t>,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"Fenyőfa" 23),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Flower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"Pénzecske" 3)] ==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41.0</w:t>
      </w:r>
    </w:p>
    <w:p w14:paraId="580FC80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A4A02F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Belső szavak tükrözése (2 pont)</w:t>
      </w:r>
    </w:p>
    <w:p w14:paraId="10A21913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Add meg azt a függvényt, amely egy szöveg első és utolsó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szavain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kívül az összes szó betűinek sorrendjét megfordítja!</w:t>
      </w:r>
    </w:p>
    <w:p w14:paraId="35A8AAE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reverseWordsInside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String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String</w:t>
      </w:r>
      <w:proofErr w:type="spellEnd"/>
    </w:p>
    <w:p w14:paraId="22B0E77D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reverseWordsInside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"" == ""</w:t>
      </w:r>
    </w:p>
    <w:p w14:paraId="77AD672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reverseWordsInside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Haskell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 ==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Haskell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</w:t>
      </w:r>
    </w:p>
    <w:p w14:paraId="525AF43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reverseWordsInside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Haskell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is" ==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Haskell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is"</w:t>
      </w:r>
    </w:p>
    <w:p w14:paraId="0658EDD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reverseWordsInside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Haskell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good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 ==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Haskell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good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</w:t>
      </w:r>
    </w:p>
    <w:p w14:paraId="1CA8A8CC" w14:textId="7079464C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reverseWordsInside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Haskell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is 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good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language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 ==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Haskell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doog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language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</w:t>
      </w:r>
    </w:p>
    <w:p w14:paraId="778AD3A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60583A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Lista hatványozás (2 pont)</w:t>
      </w:r>
    </w:p>
    <w:p w14:paraId="442572CD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Add meg azt a függvényt, amely egy lista minden elemét hatványozza, ahol a kitevő a kettővel utána következő szám lesz! Az utolsó két elemet hagyd változatlanul!</w:t>
      </w:r>
    </w:p>
    <w:p w14:paraId="6BB1F21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strangePow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>: [Int] -&gt; [Int]</w:t>
      </w:r>
    </w:p>
    <w:p w14:paraId="24A26C5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strangePow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[] == []</w:t>
      </w:r>
    </w:p>
    <w:p w14:paraId="062276B6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strangePow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[6] == [6]</w:t>
      </w:r>
    </w:p>
    <w:p w14:paraId="7330CD5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strangePow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[6,6] == [6,6]</w:t>
      </w:r>
    </w:p>
    <w:p w14:paraId="3241E59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strangePow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[2,2,2] == [4,2,2]</w:t>
      </w:r>
    </w:p>
    <w:p w14:paraId="0344AEC4" w14:textId="25126046" w:rsidR="000E1AAC" w:rsidRDefault="000E1AAC" w:rsidP="000E1AAC">
      <w:proofErr w:type="spellStart"/>
      <w:r>
        <w:rPr>
          <w:rFonts w:ascii="AppleSystemUIFont" w:hAnsi="AppleSystemUIFont" w:cs="AppleSystemUIFont"/>
          <w:sz w:val="26"/>
          <w:szCs w:val="26"/>
        </w:rPr>
        <w:t>strangePow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[1,2,3,4,5,6] == [1,16,243,4096,5,6]</w:t>
      </w:r>
    </w:p>
    <w:sectPr w:rsidR="000E1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47417509">
    <w:abstractNumId w:val="0"/>
  </w:num>
  <w:num w:numId="2" w16cid:durableId="147718971">
    <w:abstractNumId w:val="1"/>
  </w:num>
  <w:num w:numId="3" w16cid:durableId="1892769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AC"/>
    <w:rsid w:val="000E1AAC"/>
    <w:rsid w:val="00100520"/>
    <w:rsid w:val="005A6CE5"/>
    <w:rsid w:val="00F1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10A64A"/>
  <w15:chartTrackingRefBased/>
  <w15:docId w15:val="{8A14796A-CC10-C34C-BB22-F121C0C6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mbda.inf.elte.hu/CheatSheet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mbda.inf.elte.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.inf.elte.hu/haskell/hoogle/" TargetMode="External"/><Relationship Id="rId5" Type="http://schemas.openxmlformats.org/officeDocument/2006/relationships/hyperlink" Target="http://lambda.inf.elte.hu/haskell/doc/librar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1151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Juhász</dc:creator>
  <cp:keywords/>
  <dc:description/>
  <cp:lastModifiedBy>Restye János Barnabás</cp:lastModifiedBy>
  <cp:revision>3</cp:revision>
  <dcterms:created xsi:type="dcterms:W3CDTF">2021-12-13T11:05:00Z</dcterms:created>
  <dcterms:modified xsi:type="dcterms:W3CDTF">2024-12-17T09:26:00Z</dcterms:modified>
</cp:coreProperties>
</file>